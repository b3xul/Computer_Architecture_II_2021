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2524" w:rsidRPr="00FF11F8" w:rsidRDefault="00C32524" w:rsidP="00C32524">
      <w:pPr>
        <w:rPr>
          <w:lang w:val="it-IT"/>
        </w:rPr>
      </w:pPr>
      <w:r w:rsidRPr="00FF11F8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C32524" w:rsidRPr="009E5D9A" w:rsidTr="007A0F1C">
        <w:tc>
          <w:tcPr>
            <w:tcW w:w="3544" w:type="dxa"/>
          </w:tcPr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6 stages</w:t>
            </w:r>
          </w:p>
        </w:tc>
        <w:tc>
          <w:tcPr>
            <w:tcW w:w="6521" w:type="dxa"/>
          </w:tcPr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6 clock cycles</w:t>
            </w:r>
          </w:p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 xml:space="preserve">branch delay slot </w:t>
            </w:r>
            <w:proofErr w:type="spellStart"/>
            <w:r>
              <w:t>disabilitato</w:t>
            </w:r>
            <w:proofErr w:type="spellEnd"/>
          </w:p>
        </w:tc>
        <w:tc>
          <w:tcPr>
            <w:tcW w:w="3882" w:type="dxa"/>
          </w:tcPr>
          <w:p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 xml:space="preserve">forwarding </w:t>
            </w:r>
            <w:proofErr w:type="spellStart"/>
            <w:r>
              <w:t>abilitato</w:t>
            </w:r>
            <w:proofErr w:type="spellEnd"/>
          </w:p>
          <w:p w:rsidR="00C32524" w:rsidRPr="00FF11F8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FF11F8">
              <w:rPr>
                <w:lang w:val="it-IT"/>
              </w:rPr>
              <w:t xml:space="preserve">è possibile completare lo stage EXE di una istruzion </w:t>
            </w:r>
            <w:r>
              <w:rPr>
                <w:lang w:val="it-IT"/>
              </w:rPr>
              <w:t xml:space="preserve">in modo </w:t>
            </w:r>
            <w:r w:rsidRPr="00FF11F8">
              <w:rPr>
                <w:lang w:val="it-IT"/>
              </w:rPr>
              <w:t>out-of-order.</w:t>
            </w:r>
          </w:p>
          <w:p w:rsidR="00C32524" w:rsidRPr="00CA39D5" w:rsidRDefault="00C32524" w:rsidP="007A0F1C">
            <w:pPr>
              <w:rPr>
                <w:lang w:val="it-IT"/>
              </w:rPr>
            </w:pPr>
          </w:p>
        </w:tc>
      </w:tr>
    </w:tbl>
    <w:p w:rsidR="00156D65" w:rsidRPr="00C32524" w:rsidRDefault="00C32524" w:rsidP="00C325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r w:rsidRPr="00FF11F8">
        <w:rPr>
          <w:lang w:val="it-IT"/>
        </w:rPr>
        <w:t>Facendo riferimento al frammento di codice</w:t>
      </w:r>
      <w:r>
        <w:rPr>
          <w:lang w:val="it-IT"/>
        </w:rPr>
        <w:t xml:space="preserve"> riportato</w:t>
      </w:r>
      <w:r w:rsidRPr="00FF11F8">
        <w:rPr>
          <w:lang w:val="it-IT"/>
        </w:rPr>
        <w:t>, si mostri</w:t>
      </w:r>
      <w:r>
        <w:rPr>
          <w:lang w:val="it-IT"/>
        </w:rPr>
        <w:t>no le tempistiche relative all’esecuzione cia</w:t>
      </w:r>
      <w:r w:rsidRPr="00FF11F8">
        <w:rPr>
          <w:lang w:val="it-IT"/>
        </w:rPr>
        <w:t>scuna istruzione e si calc</w:t>
      </w:r>
      <w:r>
        <w:rPr>
          <w:lang w:val="it-IT"/>
        </w:rPr>
        <w:t>o</w:t>
      </w:r>
      <w:r w:rsidRPr="00FF11F8">
        <w:rPr>
          <w:lang w:val="it-IT"/>
        </w:rPr>
        <w:t xml:space="preserve">li il </w:t>
      </w:r>
      <w:r>
        <w:rPr>
          <w:lang w:val="it-IT"/>
        </w:rPr>
        <w:t xml:space="preserve">numero </w:t>
      </w:r>
      <w:r w:rsidRPr="00FF11F8">
        <w:rPr>
          <w:lang w:val="it-IT"/>
        </w:rPr>
        <w:t xml:space="preserve">totale </w:t>
      </w:r>
      <w:r>
        <w:rPr>
          <w:lang w:val="it-IT"/>
        </w:rPr>
        <w:t>di clock cycles necessari per eseguire comletamente il programma.</w:t>
      </w:r>
    </w:p>
    <w:p w:rsidR="00156D65" w:rsidRPr="00C32524" w:rsidRDefault="00156D65">
      <w:pPr>
        <w:rPr>
          <w:sz w:val="24"/>
          <w:szCs w:val="24"/>
          <w:lang w:val="it-IT"/>
        </w:rPr>
      </w:pPr>
      <w:bookmarkStart w:id="0" w:name="OLE_LINK1"/>
    </w:p>
    <w:p w:rsidR="009B7D03" w:rsidRPr="009B7D03" w:rsidRDefault="009B7D03" w:rsidP="009B7D03">
      <w:pPr>
        <w:rPr>
          <w:rFonts w:ascii="Courier" w:hAnsi="Courier"/>
          <w:sz w:val="24"/>
          <w:szCs w:val="24"/>
          <w:lang w:val="it-IT"/>
        </w:rPr>
      </w:pPr>
      <w:r w:rsidRPr="009B7D03">
        <w:rPr>
          <w:rFonts w:ascii="Courier" w:hAnsi="Courier"/>
          <w:sz w:val="24"/>
          <w:szCs w:val="24"/>
          <w:lang w:val="it-IT"/>
        </w:rPr>
        <w:t>for (i = 0; i &lt; 100; i++) {</w:t>
      </w:r>
    </w:p>
    <w:p w:rsidR="009B7D03" w:rsidRPr="00BB6527" w:rsidRDefault="009B7D03" w:rsidP="009B7D03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v5[i] = (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="005D5B2C">
        <w:rPr>
          <w:rFonts w:ascii="Courier" w:hAnsi="Courier"/>
          <w:sz w:val="24"/>
          <w:szCs w:val="24"/>
          <w:lang w:val="it-IT"/>
        </w:rPr>
        <w:t>[i]/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 xml:space="preserve"> </w:t>
      </w:r>
      <w:r w:rsidR="00A72DCC">
        <w:rPr>
          <w:rFonts w:ascii="Courier" w:hAnsi="Courier"/>
          <w:sz w:val="24"/>
          <w:szCs w:val="24"/>
          <w:lang w:val="it-IT"/>
        </w:rPr>
        <w:t>/</w:t>
      </w:r>
      <w:r w:rsidRPr="00BB6527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3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 w:rsidR="00A72DCC">
        <w:rPr>
          <w:rFonts w:ascii="Courier" w:hAnsi="Courier"/>
          <w:sz w:val="24"/>
          <w:szCs w:val="24"/>
          <w:lang w:val="it-IT"/>
        </w:rPr>
        <w:t xml:space="preserve"> + v4[i]</w:t>
      </w:r>
      <w:r w:rsidRPr="00BB6527">
        <w:rPr>
          <w:rFonts w:ascii="Courier" w:hAnsi="Courier"/>
          <w:sz w:val="24"/>
          <w:szCs w:val="24"/>
          <w:lang w:val="it-IT"/>
        </w:rPr>
        <w:t>;</w:t>
      </w:r>
    </w:p>
    <w:p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5D5B2C" w:rsidRDefault="009B7D03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5D5B2C">
              <w:rPr>
                <w:sz w:val="24"/>
                <w:szCs w:val="24"/>
                <w:lang w:val="it-IT"/>
              </w:rPr>
              <w:tab/>
            </w:r>
            <w:r w:rsidRPr="005D5B2C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V3:      .double “100 values”</w:t>
            </w: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r w:rsidRPr="002924AD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9E5D9A" w:rsidRPr="002924AD" w:rsidTr="00AA6F98">
        <w:trPr>
          <w:trHeight w:val="22"/>
        </w:trPr>
        <w:tc>
          <w:tcPr>
            <w:tcW w:w="2977" w:type="dxa"/>
          </w:tcPr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</w:t>
            </w:r>
            <w:r w:rsidR="00425F0C">
              <w:rPr>
                <w:sz w:val="24"/>
                <w:szCs w:val="24"/>
              </w:rPr>
              <w:t>8*100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9B7D03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5</w:t>
            </w: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2924AD" w:rsidRDefault="00425F0C" w:rsidP="009B7D03">
            <w:pPr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1</w:t>
            </w:r>
          </w:p>
        </w:tc>
      </w:tr>
      <w:tr w:rsidR="009E5D9A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E62E3D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E62E3D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1</w:t>
            </w: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7</w:t>
            </w:r>
          </w:p>
        </w:tc>
      </w:tr>
      <w:tr w:rsidR="009E5D9A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5D5B2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E62E3D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0</w:t>
            </w: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0</w:t>
            </w:r>
          </w:p>
        </w:tc>
      </w:tr>
      <w:tr w:rsidR="009E5D9A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6</w:t>
            </w: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A72DC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="00A72DCC"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 w:rsidR="00A72DCC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3</w:t>
            </w:r>
          </w:p>
        </w:tc>
      </w:tr>
      <w:tr w:rsidR="009E5D9A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A72DC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 w:rsidR="00A72DCC"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1</w:t>
            </w: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BA7360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AA6F98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D52A86">
            <w:pPr>
              <w:snapToGrid w:val="0"/>
              <w:rPr>
                <w:szCs w:val="24"/>
              </w:rPr>
            </w:pPr>
            <w:r w:rsidRPr="00D52A86"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D52A86" w:rsidRDefault="00425F0C" w:rsidP="00D52A86">
            <w:pPr>
              <w:snapToGrid w:val="0"/>
              <w:rPr>
                <w:b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1</w:t>
            </w:r>
          </w:p>
        </w:tc>
      </w:tr>
      <w:tr w:rsidR="009E5D9A" w:rsidRPr="002924AD" w:rsidTr="00AA6F98">
        <w:trPr>
          <w:trHeight w:val="22"/>
        </w:trPr>
        <w:tc>
          <w:tcPr>
            <w:tcW w:w="2977" w:type="dxa"/>
          </w:tcPr>
          <w:p w:rsidR="00AA6F98" w:rsidRPr="00BA7360" w:rsidRDefault="00AA6F98" w:rsidP="009E5D9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9E5D9A">
              <w:rPr>
                <w:sz w:val="24"/>
                <w:szCs w:val="24"/>
                <w:lang w:val="pt-BR"/>
              </w:rPr>
              <w:t>1</w:t>
            </w:r>
            <w:bookmarkStart w:id="1" w:name="_GoBack"/>
            <w:bookmarkEnd w:id="1"/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AA6F98" w:rsidP="00D52A86">
            <w:pPr>
              <w:snapToGrid w:val="0"/>
              <w:rPr>
                <w:b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A6F98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2</w:t>
            </w:r>
          </w:p>
        </w:tc>
      </w:tr>
      <w:tr w:rsidR="00AA6F98" w:rsidRPr="002924AD" w:rsidTr="00AA6F98">
        <w:trPr>
          <w:trHeight w:val="22"/>
        </w:trPr>
        <w:tc>
          <w:tcPr>
            <w:tcW w:w="2977" w:type="dxa"/>
          </w:tcPr>
          <w:p w:rsidR="00AA6F98" w:rsidRPr="00BA7360" w:rsidRDefault="00AA6F98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nl-NL"/>
              </w:rPr>
              <w:t xml:space="preserve">  </w:t>
            </w: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D52A86" w:rsidP="00D52A86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b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 w:rsidRPr="00D52A86">
              <w:rPr>
                <w:sz w:val="24"/>
                <w:szCs w:val="24"/>
              </w:rPr>
              <w:t>1</w:t>
            </w:r>
          </w:p>
        </w:tc>
      </w:tr>
      <w:tr w:rsidR="00AA6F98" w:rsidRPr="002924AD" w:rsidTr="00AA6F98">
        <w:trPr>
          <w:trHeight w:val="22"/>
        </w:trPr>
        <w:tc>
          <w:tcPr>
            <w:tcW w:w="2977" w:type="dxa"/>
          </w:tcPr>
          <w:p w:rsidR="00AA6F98" w:rsidRDefault="00AA6F98" w:rsidP="009B7D0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6F98" w:rsidRPr="00D52A86" w:rsidRDefault="00AA6F98" w:rsidP="00D52A86">
            <w:pPr>
              <w:snapToGrid w:val="0"/>
              <w:rPr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98" w:rsidRPr="00D52A86" w:rsidRDefault="00D52A86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2305</w:t>
            </w:r>
          </w:p>
        </w:tc>
      </w:tr>
      <w:bookmarkEnd w:id="0"/>
    </w:tbl>
    <w:p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0D0B5B" w:rsidRPr="00FF11F8" w:rsidRDefault="000D0B5B" w:rsidP="000D0B5B">
      <w:pPr>
        <w:rPr>
          <w:lang w:val="it-IT"/>
        </w:rPr>
      </w:pPr>
      <w:r w:rsidRPr="00FF11F8">
        <w:rPr>
          <w:lang w:val="it-IT"/>
        </w:rPr>
        <w:lastRenderedPageBreak/>
        <w:t xml:space="preserve">Considerato un programma basato su loop, </w:t>
      </w:r>
      <w:r>
        <w:rPr>
          <w:lang w:val="it-IT"/>
        </w:rPr>
        <w:t>ed assumendo che il processore utilizzato sia un MIPS64 che implementa multiple-issue e speculation</w:t>
      </w:r>
      <w:r w:rsidRPr="00FF11F8">
        <w:rPr>
          <w:lang w:val="it-IT"/>
        </w:rPr>
        <w:t>:</w:t>
      </w:r>
    </w:p>
    <w:p w:rsidR="000D0B5B" w:rsidRPr="00FF11F8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FF11F8">
        <w:rPr>
          <w:lang w:val="it-IT"/>
        </w:rPr>
        <w:t>Issue di 2 instruzioni per clock cycle</w:t>
      </w:r>
    </w:p>
    <w:p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r>
        <w:rPr>
          <w:lang w:val="it-IT"/>
        </w:rPr>
        <w:t>I</w:t>
      </w:r>
      <w:r w:rsidRPr="00FF11F8">
        <w:rPr>
          <w:lang w:val="it-IT"/>
        </w:rPr>
        <w:t>nstruzioni</w:t>
      </w:r>
      <w:r>
        <w:t xml:space="preserve"> jump </w:t>
      </w:r>
      <w:proofErr w:type="spellStart"/>
      <w:r>
        <w:t>richiedono</w:t>
      </w:r>
      <w:proofErr w:type="spellEnd"/>
      <w:r>
        <w:t xml:space="preserve"> 1 issue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Esegui il commit di 2 istruzioni per clock cycle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Le unità funzionali hanno le seguenti caratteristiche: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>1 FP multiplier unit, which is pipelined: 8 stages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8 clock cycles </w:t>
      </w:r>
    </w:p>
    <w:p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4 stages 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La predizione di salto è sempre corretta </w:t>
      </w:r>
    </w:p>
    <w:p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Non ci sono cache misses</w:t>
      </w:r>
    </w:p>
    <w:p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proofErr w:type="spellStart"/>
      <w:r>
        <w:t>Essitono</w:t>
      </w:r>
      <w:proofErr w:type="spellEnd"/>
      <w:r>
        <w:t xml:space="preserve"> 2 CDB (Common Data Bus).</w:t>
      </w:r>
    </w:p>
    <w:p w:rsidR="000D0B5B" w:rsidRPr="00956A37" w:rsidRDefault="000D0B5B" w:rsidP="000D0B5B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956A37">
        <w:rPr>
          <w:lang w:val="it-IT"/>
        </w:rPr>
        <w:t>Si complete la tabella mostrando il comportamento del processore durante le 3 iniziali iterazioni</w:t>
      </w:r>
    </w:p>
    <w:p w:rsidR="00BD37CC" w:rsidRPr="00D52A86" w:rsidRDefault="00BD37CC" w:rsidP="000D0B5B">
      <w:pPr>
        <w:tabs>
          <w:tab w:val="left" w:pos="426"/>
        </w:tabs>
        <w:jc w:val="both"/>
        <w:rPr>
          <w:lang w:val="it-IT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477"/>
        <w:gridCol w:w="1905"/>
        <w:gridCol w:w="1278"/>
        <w:gridCol w:w="1279"/>
        <w:gridCol w:w="1279"/>
        <w:gridCol w:w="1279"/>
        <w:gridCol w:w="1279"/>
      </w:tblGrid>
      <w:tr w:rsidR="000647A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# </w:t>
            </w:r>
            <w:proofErr w:type="spellStart"/>
            <w:r w:rsidRPr="00E7326C">
              <w:rPr>
                <w:rFonts w:ascii="Arial" w:hAnsi="Arial" w:cs="Arial"/>
                <w:lang w:eastAsia="en-US"/>
              </w:rPr>
              <w:t>iterazione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 </w:t>
            </w:r>
            <w:r w:rsidR="00BD37CC">
              <w:rPr>
                <w:rFonts w:ascii="Arial" w:hAnsi="Arial" w:cs="Arial"/>
                <w:lang w:eastAsia="en-US"/>
              </w:rPr>
              <w:t xml:space="preserve">Instruction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CDB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COMMIT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5918C0" w:rsidRDefault="009B7D03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Default="009B7D03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 w:rsidR="00A72DCC"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425F0C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 w:rsidRPr="00D52A86"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A72DC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A72DCC" w:rsidP="00D52A86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2DCC" w:rsidRPr="00E7326C" w:rsidRDefault="00D52A86" w:rsidP="00D52A8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</w:tbl>
    <w:p w:rsidR="00C70C7E" w:rsidRDefault="00C70C7E" w:rsidP="00425F0C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22" w:rsidRDefault="00125522" w:rsidP="00B7466F">
      <w:r>
        <w:separator/>
      </w:r>
    </w:p>
  </w:endnote>
  <w:endnote w:type="continuationSeparator" w:id="0">
    <w:p w:rsidR="00125522" w:rsidRDefault="00125522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Default="005D5B2C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B2C" w:rsidRDefault="005D5B2C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Default="005D5B2C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5D9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22" w:rsidRDefault="00125522" w:rsidP="00B7466F">
      <w:r>
        <w:separator/>
      </w:r>
    </w:p>
  </w:footnote>
  <w:footnote w:type="continuationSeparator" w:id="0">
    <w:p w:rsidR="00125522" w:rsidRDefault="00125522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Pr="003053B1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5B2C" w:rsidRPr="005313C9" w:rsidRDefault="00A72DC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B</w:t>
                          </w: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A72DC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B</w:t>
                    </w: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3 Febbraio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:rsidR="005D5B2C" w:rsidRPr="00757D80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5D5B2C" w:rsidRDefault="005D5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647AC"/>
    <w:rsid w:val="000D0B5B"/>
    <w:rsid w:val="000D7A12"/>
    <w:rsid w:val="00125522"/>
    <w:rsid w:val="001259DA"/>
    <w:rsid w:val="00132E84"/>
    <w:rsid w:val="00136919"/>
    <w:rsid w:val="00150034"/>
    <w:rsid w:val="00156D65"/>
    <w:rsid w:val="001C2F27"/>
    <w:rsid w:val="001D4746"/>
    <w:rsid w:val="002148B6"/>
    <w:rsid w:val="002228B7"/>
    <w:rsid w:val="002924AD"/>
    <w:rsid w:val="002A704D"/>
    <w:rsid w:val="002B1FE7"/>
    <w:rsid w:val="003053B1"/>
    <w:rsid w:val="00321374"/>
    <w:rsid w:val="00344DDE"/>
    <w:rsid w:val="00425F0C"/>
    <w:rsid w:val="00432840"/>
    <w:rsid w:val="004B5217"/>
    <w:rsid w:val="004B6C55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2DB0"/>
    <w:rsid w:val="00601C7C"/>
    <w:rsid w:val="006602F5"/>
    <w:rsid w:val="0066118F"/>
    <w:rsid w:val="006A61FC"/>
    <w:rsid w:val="006D401F"/>
    <w:rsid w:val="006D50AE"/>
    <w:rsid w:val="00700FB2"/>
    <w:rsid w:val="007117EC"/>
    <w:rsid w:val="00733987"/>
    <w:rsid w:val="00735BB9"/>
    <w:rsid w:val="0074300A"/>
    <w:rsid w:val="00757D80"/>
    <w:rsid w:val="00761678"/>
    <w:rsid w:val="007C4B6E"/>
    <w:rsid w:val="007E5F25"/>
    <w:rsid w:val="0086343E"/>
    <w:rsid w:val="00872434"/>
    <w:rsid w:val="00902E80"/>
    <w:rsid w:val="009141B4"/>
    <w:rsid w:val="00955733"/>
    <w:rsid w:val="00995A30"/>
    <w:rsid w:val="009B7D03"/>
    <w:rsid w:val="009D59ED"/>
    <w:rsid w:val="009E5D9A"/>
    <w:rsid w:val="00A61060"/>
    <w:rsid w:val="00A72DCC"/>
    <w:rsid w:val="00AA6F98"/>
    <w:rsid w:val="00B3442C"/>
    <w:rsid w:val="00B40252"/>
    <w:rsid w:val="00B6362D"/>
    <w:rsid w:val="00B678DF"/>
    <w:rsid w:val="00B67B4D"/>
    <w:rsid w:val="00B7466F"/>
    <w:rsid w:val="00B80817"/>
    <w:rsid w:val="00B85655"/>
    <w:rsid w:val="00BA7961"/>
    <w:rsid w:val="00BB072E"/>
    <w:rsid w:val="00BB6527"/>
    <w:rsid w:val="00BC7740"/>
    <w:rsid w:val="00BD37CC"/>
    <w:rsid w:val="00BF2CE5"/>
    <w:rsid w:val="00BF5150"/>
    <w:rsid w:val="00C32524"/>
    <w:rsid w:val="00C504D8"/>
    <w:rsid w:val="00C70C7E"/>
    <w:rsid w:val="00C808C0"/>
    <w:rsid w:val="00CA316C"/>
    <w:rsid w:val="00CC4429"/>
    <w:rsid w:val="00CD22BE"/>
    <w:rsid w:val="00CD59F5"/>
    <w:rsid w:val="00D13905"/>
    <w:rsid w:val="00D20AF2"/>
    <w:rsid w:val="00D52A86"/>
    <w:rsid w:val="00D632A3"/>
    <w:rsid w:val="00D80F52"/>
    <w:rsid w:val="00E62E3D"/>
    <w:rsid w:val="00ED6E6F"/>
    <w:rsid w:val="00F44E2B"/>
    <w:rsid w:val="00F51891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3</cp:revision>
  <cp:lastPrinted>2020-01-16T12:33:00Z</cp:lastPrinted>
  <dcterms:created xsi:type="dcterms:W3CDTF">2020-02-13T12:42:00Z</dcterms:created>
  <dcterms:modified xsi:type="dcterms:W3CDTF">2021-01-13T13:14:00Z</dcterms:modified>
</cp:coreProperties>
</file>